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776F3" w14:textId="77777777" w:rsidR="005F45BA" w:rsidRPr="00AB01BD" w:rsidRDefault="005F45BA" w:rsidP="005F45BA">
      <w:pPr>
        <w:pStyle w:val="Title"/>
        <w:jc w:val="center"/>
      </w:pPr>
    </w:p>
    <w:p w14:paraId="10BB0605" w14:textId="77777777" w:rsidR="005F45BA" w:rsidRPr="00AB01BD" w:rsidRDefault="005F45BA" w:rsidP="005F45BA">
      <w:pPr>
        <w:pStyle w:val="Title"/>
        <w:jc w:val="center"/>
      </w:pPr>
    </w:p>
    <w:p w14:paraId="71E2BB11" w14:textId="77777777" w:rsidR="005F45BA" w:rsidRPr="00AB01BD" w:rsidRDefault="005F45BA" w:rsidP="005F45BA">
      <w:pPr>
        <w:pStyle w:val="Title"/>
        <w:jc w:val="center"/>
      </w:pPr>
    </w:p>
    <w:p w14:paraId="222F5F6F" w14:textId="77777777" w:rsidR="005F45BA" w:rsidRPr="00AB01BD" w:rsidRDefault="005F45BA" w:rsidP="005F45BA">
      <w:pPr>
        <w:pStyle w:val="Title"/>
        <w:jc w:val="center"/>
      </w:pPr>
    </w:p>
    <w:p w14:paraId="0E6CDA4D" w14:textId="77777777" w:rsidR="005F45BA" w:rsidRPr="00AB01BD" w:rsidRDefault="005F45BA" w:rsidP="005F45BA">
      <w:pPr>
        <w:pStyle w:val="Title"/>
        <w:jc w:val="center"/>
      </w:pPr>
    </w:p>
    <w:p w14:paraId="00FF7F90" w14:textId="77777777" w:rsidR="005F45BA" w:rsidRPr="00AB01BD" w:rsidRDefault="005F45BA" w:rsidP="005F45BA">
      <w:pPr>
        <w:pStyle w:val="Title"/>
        <w:jc w:val="center"/>
      </w:pPr>
      <w:r w:rsidRPr="009B0B1B">
        <w:rPr>
          <w:rFonts w:asciiTheme="minorHAnsi" w:hAnsiTheme="minorHAnsi" w:cstheme="minorHAnsi"/>
          <w:noProof/>
        </w:rPr>
        <w:drawing>
          <wp:anchor distT="0" distB="0" distL="0" distR="0" simplePos="0" relativeHeight="251619328" behindDoc="1" locked="0" layoutInCell="1" allowOverlap="1" wp14:anchorId="0678EDB1" wp14:editId="684348E2">
            <wp:simplePos x="0" y="0"/>
            <wp:positionH relativeFrom="page">
              <wp:posOffset>4127647</wp:posOffset>
            </wp:positionH>
            <wp:positionV relativeFrom="page">
              <wp:posOffset>3296920</wp:posOffset>
            </wp:positionV>
            <wp:extent cx="3650615" cy="5071110"/>
            <wp:effectExtent l="0" t="0" r="0" b="0"/>
            <wp:wrapNone/>
            <wp:docPr id="1" name="graphic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s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15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01BD">
        <w:rPr>
          <w:noProof/>
          <w:lang w:val="en-US"/>
        </w:rPr>
        <w:drawing>
          <wp:inline distT="0" distB="0" distL="0" distR="0" wp14:anchorId="784FFF08" wp14:editId="2FF7DC8E">
            <wp:extent cx="2343150" cy="1476375"/>
            <wp:effectExtent l="0" t="0" r="0" b="9525"/>
            <wp:docPr id="2" name="Imagen 2" descr="E:\Teach UNAH\_Extracurricular\IDENTIDAD INSTITUCIONAL UNAH\LOGO\LOGO UNAH EN IMAGEN\LOGO UNAH FULL 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each UNAH\_Extracurricular\IDENTIDAD INSTITUCIONAL UNAH\LOGO\LOGO UNAH EN IMAGEN\LOGO UNAH FULL COL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D64A4" w14:textId="77777777" w:rsidR="005F45BA" w:rsidRPr="00AB01BD" w:rsidRDefault="005F45BA" w:rsidP="005F45BA">
      <w:pPr>
        <w:pStyle w:val="Title"/>
        <w:tabs>
          <w:tab w:val="left" w:pos="4176"/>
        </w:tabs>
      </w:pPr>
      <w:r w:rsidRPr="00AB01BD">
        <w:tab/>
      </w:r>
    </w:p>
    <w:p w14:paraId="369AE3A9" w14:textId="160FEA00" w:rsidR="005F45BA" w:rsidRPr="00AB01BD" w:rsidRDefault="005F45BA" w:rsidP="005F45BA">
      <w:pPr>
        <w:pStyle w:val="Title"/>
        <w:jc w:val="center"/>
        <w:rPr>
          <w:rFonts w:ascii="Times New Roman" w:eastAsia="MS Mincho" w:hAnsi="Times New Roman" w:cs="Times New Roman"/>
          <w:sz w:val="32"/>
          <w:lang w:eastAsia="ja-JP"/>
        </w:rPr>
      </w:pPr>
      <w:r w:rsidRPr="00AB01BD">
        <w:rPr>
          <w:sz w:val="32"/>
        </w:rPr>
        <w:t>IS-</w:t>
      </w:r>
      <w:r w:rsidR="006C541A">
        <w:rPr>
          <w:sz w:val="32"/>
        </w:rPr>
        <w:t>410</w:t>
      </w:r>
      <w:r w:rsidRPr="00AB01BD">
        <w:rPr>
          <w:sz w:val="32"/>
        </w:rPr>
        <w:t xml:space="preserve">, </w:t>
      </w:r>
      <w:r w:rsidR="00473775">
        <w:rPr>
          <w:sz w:val="32"/>
        </w:rPr>
        <w:t>NOMBRE CLASE</w:t>
      </w:r>
    </w:p>
    <w:p w14:paraId="6F1CA7E7" w14:textId="3DDD2C1E" w:rsidR="005F45BA" w:rsidRPr="00AB01BD" w:rsidRDefault="006C541A" w:rsidP="005F45BA">
      <w:pPr>
        <w:pStyle w:val="Title"/>
        <w:jc w:val="center"/>
        <w:rPr>
          <w:sz w:val="32"/>
        </w:rPr>
      </w:pPr>
      <w:r>
        <w:rPr>
          <w:sz w:val="32"/>
        </w:rPr>
        <w:t>Segundo Periodo 2019</w:t>
      </w:r>
    </w:p>
    <w:p w14:paraId="39623D22" w14:textId="0C18C505" w:rsidR="005F45BA" w:rsidRDefault="00473775" w:rsidP="009D3A0B">
      <w:pPr>
        <w:jc w:val="center"/>
      </w:pPr>
      <w:r>
        <w:t>Informe Proyecto de Clase</w:t>
      </w:r>
    </w:p>
    <w:p w14:paraId="2D4B0E56" w14:textId="3371B197" w:rsidR="00473775" w:rsidRDefault="00473775" w:rsidP="009D3A0B">
      <w:pPr>
        <w:jc w:val="center"/>
      </w:pPr>
    </w:p>
    <w:p w14:paraId="2BB6B81C" w14:textId="68F24BF8" w:rsidR="00473775" w:rsidRDefault="00473775" w:rsidP="009D3A0B">
      <w:pPr>
        <w:jc w:val="center"/>
      </w:pPr>
      <w:r>
        <w:t>Elaborado por:</w:t>
      </w:r>
    </w:p>
    <w:p w14:paraId="32595777" w14:textId="07157633" w:rsidR="006C541A" w:rsidRDefault="006C541A" w:rsidP="009D3A0B">
      <w:pPr>
        <w:jc w:val="center"/>
      </w:pPr>
      <w:r>
        <w:t>Jorge Arturo Reyes Marin</w:t>
      </w:r>
      <w:bookmarkStart w:id="0" w:name="_GoBack"/>
      <w:bookmarkEnd w:id="0"/>
    </w:p>
    <w:p w14:paraId="4109A60F" w14:textId="77777777" w:rsidR="00473775" w:rsidRPr="00473775" w:rsidRDefault="00473775" w:rsidP="009D3A0B">
      <w:pPr>
        <w:jc w:val="center"/>
        <w:rPr>
          <w:b/>
        </w:rPr>
      </w:pPr>
    </w:p>
    <w:p w14:paraId="785DB85F" w14:textId="77777777" w:rsidR="00473775" w:rsidRPr="00AB01BD" w:rsidRDefault="00473775" w:rsidP="009D3A0B">
      <w:pPr>
        <w:jc w:val="center"/>
      </w:pPr>
    </w:p>
    <w:p w14:paraId="08D010B4" w14:textId="52382917" w:rsidR="005F45BA" w:rsidRPr="00AB01BD" w:rsidRDefault="005F45BA" w:rsidP="009D3A0B">
      <w:pPr>
        <w:jc w:val="center"/>
      </w:pPr>
      <w:r w:rsidRPr="00AB01BD">
        <w:t>Catedrático: Erick Vladimir Reyes Marín</w:t>
      </w:r>
    </w:p>
    <w:p w14:paraId="311D8A94" w14:textId="77777777" w:rsidR="005F45BA" w:rsidRPr="00AB01BD" w:rsidRDefault="005F45BA" w:rsidP="005F45BA">
      <w:pPr>
        <w:rPr>
          <w:rFonts w:ascii="Trebuchet MS" w:eastAsia="Trebuchet MS" w:hAnsi="Trebuchet MS" w:cs="Trebuchet MS"/>
          <w:sz w:val="32"/>
        </w:rPr>
      </w:pPr>
      <w:r w:rsidRPr="00AB01BD">
        <w:br w:type="page"/>
      </w:r>
    </w:p>
    <w:bookmarkStart w:id="1" w:name="_Toc528407876" w:displacedByCustomXml="next"/>
    <w:sdt>
      <w:sdtPr>
        <w:rPr>
          <w:rFonts w:ascii="Arial" w:eastAsia="MS Mincho" w:hAnsi="Arial" w:cs="Arial"/>
          <w:b w:val="0"/>
          <w:bCs w:val="0"/>
          <w:color w:val="auto"/>
          <w:sz w:val="22"/>
          <w:szCs w:val="24"/>
        </w:rPr>
        <w:id w:val="-619222613"/>
        <w:docPartObj>
          <w:docPartGallery w:val="Table of Contents"/>
          <w:docPartUnique/>
        </w:docPartObj>
      </w:sdtPr>
      <w:sdtEndPr>
        <w:rPr>
          <w:rFonts w:eastAsia="WenQuanYi Micro Hei" w:cs="Lohit Hindi"/>
        </w:rPr>
      </w:sdtEndPr>
      <w:sdtContent>
        <w:p w14:paraId="555A2AA7" w14:textId="77777777" w:rsidR="005F45BA" w:rsidRPr="00AB01BD" w:rsidRDefault="005F45BA" w:rsidP="005F45BA">
          <w:pPr>
            <w:pStyle w:val="Heading1"/>
          </w:pPr>
          <w:r w:rsidRPr="00AB01BD">
            <w:t>Contenido</w:t>
          </w:r>
          <w:bookmarkEnd w:id="1"/>
        </w:p>
        <w:p w14:paraId="4887D914" w14:textId="135FF2DE" w:rsidR="00473775" w:rsidRDefault="005F45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es-HN"/>
            </w:rPr>
          </w:pPr>
          <w:r w:rsidRPr="00AB01BD">
            <w:fldChar w:fldCharType="begin"/>
          </w:r>
          <w:r w:rsidRPr="00AB01BD">
            <w:instrText xml:space="preserve"> TOC \o "1-3" \h \z \u </w:instrText>
          </w:r>
          <w:r w:rsidRPr="00AB01BD">
            <w:fldChar w:fldCharType="separate"/>
          </w:r>
          <w:hyperlink w:anchor="_Toc528407876" w:history="1">
            <w:r w:rsidR="00473775" w:rsidRPr="00176126">
              <w:rPr>
                <w:rStyle w:val="Hyperlink"/>
                <w:noProof/>
                <w:lang w:bidi="hi-IN"/>
              </w:rPr>
              <w:t>Contenido</w:t>
            </w:r>
            <w:r w:rsidR="00473775">
              <w:rPr>
                <w:noProof/>
                <w:webHidden/>
              </w:rPr>
              <w:tab/>
            </w:r>
            <w:r w:rsidR="00473775">
              <w:rPr>
                <w:noProof/>
                <w:webHidden/>
              </w:rPr>
              <w:fldChar w:fldCharType="begin"/>
            </w:r>
            <w:r w:rsidR="00473775">
              <w:rPr>
                <w:noProof/>
                <w:webHidden/>
              </w:rPr>
              <w:instrText xml:space="preserve"> PAGEREF _Toc528407876 \h </w:instrText>
            </w:r>
            <w:r w:rsidR="00473775">
              <w:rPr>
                <w:noProof/>
                <w:webHidden/>
              </w:rPr>
            </w:r>
            <w:r w:rsidR="00473775">
              <w:rPr>
                <w:noProof/>
                <w:webHidden/>
              </w:rPr>
              <w:fldChar w:fldCharType="separate"/>
            </w:r>
            <w:r w:rsidR="00473775">
              <w:rPr>
                <w:noProof/>
                <w:webHidden/>
              </w:rPr>
              <w:t>2</w:t>
            </w:r>
            <w:r w:rsidR="00473775">
              <w:rPr>
                <w:noProof/>
                <w:webHidden/>
              </w:rPr>
              <w:fldChar w:fldCharType="end"/>
            </w:r>
          </w:hyperlink>
        </w:p>
        <w:p w14:paraId="1E9FBBBE" w14:textId="5B9F2052" w:rsidR="00473775" w:rsidRDefault="0009546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es-HN"/>
            </w:rPr>
          </w:pPr>
          <w:hyperlink w:anchor="_Toc528407877" w:history="1">
            <w:r w:rsidR="00473775" w:rsidRPr="00176126">
              <w:rPr>
                <w:rStyle w:val="Hyperlink"/>
                <w:noProof/>
                <w:lang w:bidi="hi-IN"/>
              </w:rPr>
              <w:t>Titulo</w:t>
            </w:r>
            <w:r w:rsidR="00473775">
              <w:rPr>
                <w:noProof/>
                <w:webHidden/>
              </w:rPr>
              <w:tab/>
            </w:r>
            <w:r w:rsidR="00473775">
              <w:rPr>
                <w:noProof/>
                <w:webHidden/>
              </w:rPr>
              <w:fldChar w:fldCharType="begin"/>
            </w:r>
            <w:r w:rsidR="00473775">
              <w:rPr>
                <w:noProof/>
                <w:webHidden/>
              </w:rPr>
              <w:instrText xml:space="preserve"> PAGEREF _Toc528407877 \h </w:instrText>
            </w:r>
            <w:r w:rsidR="00473775">
              <w:rPr>
                <w:noProof/>
                <w:webHidden/>
              </w:rPr>
            </w:r>
            <w:r w:rsidR="00473775">
              <w:rPr>
                <w:noProof/>
                <w:webHidden/>
              </w:rPr>
              <w:fldChar w:fldCharType="separate"/>
            </w:r>
            <w:r w:rsidR="00473775">
              <w:rPr>
                <w:noProof/>
                <w:webHidden/>
              </w:rPr>
              <w:t>3</w:t>
            </w:r>
            <w:r w:rsidR="00473775">
              <w:rPr>
                <w:noProof/>
                <w:webHidden/>
              </w:rPr>
              <w:fldChar w:fldCharType="end"/>
            </w:r>
          </w:hyperlink>
        </w:p>
        <w:p w14:paraId="6BA6BEBB" w14:textId="4957CE08" w:rsidR="005F45BA" w:rsidRPr="00AB01BD" w:rsidRDefault="005F45BA" w:rsidP="005F45BA">
          <w:r w:rsidRPr="00AB01BD">
            <w:rPr>
              <w:b/>
              <w:bCs/>
            </w:rPr>
            <w:fldChar w:fldCharType="end"/>
          </w:r>
        </w:p>
      </w:sdtContent>
    </w:sdt>
    <w:p w14:paraId="7D4095EB" w14:textId="797EAF52" w:rsidR="00473775" w:rsidRDefault="005F45BA" w:rsidP="00473775">
      <w:pPr>
        <w:pStyle w:val="Heading1"/>
      </w:pPr>
      <w:r w:rsidRPr="00AB01BD">
        <w:br w:type="page"/>
      </w:r>
      <w:bookmarkStart w:id="2" w:name="_Toc528407877"/>
      <w:r w:rsidR="00473775">
        <w:lastRenderedPageBreak/>
        <w:t>Título</w:t>
      </w:r>
      <w:bookmarkEnd w:id="2"/>
    </w:p>
    <w:p w14:paraId="35B42001" w14:textId="26FB5D51" w:rsidR="00473775" w:rsidRPr="00473775" w:rsidRDefault="00473775" w:rsidP="005F45BA">
      <w:r>
        <w:t>Contenido</w:t>
      </w:r>
    </w:p>
    <w:sectPr w:rsidR="00473775" w:rsidRPr="00473775" w:rsidSect="009B0B1B">
      <w:headerReference w:type="default" r:id="rId9"/>
      <w:footerReference w:type="default" r:id="rId10"/>
      <w:pgSz w:w="12240" w:h="15840"/>
      <w:pgMar w:top="1701" w:right="1440" w:bottom="1915" w:left="1440" w:header="142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88EAB" w14:textId="77777777" w:rsidR="0009546B" w:rsidRDefault="0009546B">
      <w:r>
        <w:separator/>
      </w:r>
    </w:p>
  </w:endnote>
  <w:endnote w:type="continuationSeparator" w:id="0">
    <w:p w14:paraId="7973FDD3" w14:textId="77777777" w:rsidR="0009546B" w:rsidRDefault="00095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WenQuanYi Micro Hei">
    <w:altName w:val="Cambria"/>
    <w:panose1 w:val="00000000000000000000"/>
    <w:charset w:val="00"/>
    <w:family w:val="roman"/>
    <w:notTrueType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867" w:type="dxa"/>
      <w:tblInd w:w="-625" w:type="dxa"/>
      <w:tblBorders>
        <w:top w:val="dashed" w:sz="8" w:space="0" w:color="000000"/>
      </w:tblBorders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0400"/>
      <w:gridCol w:w="467"/>
    </w:tblGrid>
    <w:tr w:rsidR="002D68D3" w14:paraId="1E70DC5B" w14:textId="77777777">
      <w:tc>
        <w:tcPr>
          <w:tcW w:w="10400" w:type="dxa"/>
          <w:tcBorders>
            <w:top w:val="dashed" w:sz="8" w:space="0" w:color="000000"/>
          </w:tcBorders>
          <w:shd w:val="clear" w:color="auto" w:fill="auto"/>
        </w:tcPr>
        <w:p w14:paraId="6EBF6C36" w14:textId="77777777" w:rsidR="002D68D3" w:rsidRDefault="002D68D3">
          <w:pPr>
            <w:pStyle w:val="TableContents"/>
            <w:ind w:left="107" w:right="107" w:hanging="13"/>
            <w:jc w:val="center"/>
            <w:rPr>
              <w:rFonts w:ascii="Liberation Sans" w:hAnsi="Liberation Sans"/>
              <w:color w:val="004586"/>
              <w:sz w:val="16"/>
              <w:szCs w:val="16"/>
            </w:rPr>
          </w:pPr>
        </w:p>
        <w:p w14:paraId="40A754A5" w14:textId="77777777" w:rsidR="002D68D3" w:rsidRDefault="000327C2">
          <w:pPr>
            <w:pStyle w:val="TableContents"/>
            <w:ind w:left="107" w:right="107" w:hanging="13"/>
            <w:jc w:val="center"/>
            <w:rPr>
              <w:rFonts w:ascii="Liberation Sans" w:hAnsi="Liberation Sans"/>
              <w:color w:val="004586"/>
              <w:sz w:val="16"/>
              <w:szCs w:val="16"/>
            </w:rPr>
          </w:pPr>
          <w:r>
            <w:rPr>
              <w:rFonts w:ascii="Liberation Sans" w:hAnsi="Liberation Sans"/>
              <w:color w:val="004586"/>
              <w:sz w:val="16"/>
              <w:szCs w:val="16"/>
            </w:rPr>
            <w:t>Universidad Nacional Autónoma de Honduras  |  CIUDAD UNIVERSITARIA   | Tegucigalpa M.D.C. Honduras C.A  |  www.unah.edu.hn</w:t>
          </w:r>
        </w:p>
        <w:p w14:paraId="6E670FB0" w14:textId="77777777" w:rsidR="002D68D3" w:rsidRDefault="002D68D3">
          <w:pPr>
            <w:pStyle w:val="TableContents"/>
            <w:ind w:left="107" w:right="107" w:hanging="13"/>
            <w:jc w:val="center"/>
            <w:rPr>
              <w:rFonts w:ascii="Liberation Sans" w:hAnsi="Liberation Sans"/>
              <w:color w:val="004586"/>
              <w:sz w:val="16"/>
              <w:szCs w:val="16"/>
            </w:rPr>
          </w:pPr>
        </w:p>
      </w:tc>
      <w:tc>
        <w:tcPr>
          <w:tcW w:w="467" w:type="dxa"/>
          <w:tcBorders>
            <w:top w:val="dashed" w:sz="8" w:space="0" w:color="000000"/>
          </w:tcBorders>
          <w:shd w:val="clear" w:color="auto" w:fill="auto"/>
        </w:tcPr>
        <w:p w14:paraId="02D1B34D" w14:textId="77777777" w:rsidR="002D68D3" w:rsidRDefault="002D68D3">
          <w:pPr>
            <w:pStyle w:val="TableContents"/>
            <w:shd w:val="clear" w:color="auto" w:fill="004586"/>
            <w:rPr>
              <w:rFonts w:ascii="Liberation Sans" w:hAnsi="Liberation Sans"/>
            </w:rPr>
          </w:pPr>
        </w:p>
        <w:p w14:paraId="41D834DD" w14:textId="77777777" w:rsidR="002D68D3" w:rsidRDefault="002D68D3">
          <w:pPr>
            <w:pStyle w:val="TableContents"/>
            <w:shd w:val="clear" w:color="auto" w:fill="004586"/>
            <w:rPr>
              <w:rFonts w:ascii="Liberation Sans" w:hAnsi="Liberation Sans"/>
            </w:rPr>
          </w:pPr>
        </w:p>
      </w:tc>
    </w:tr>
  </w:tbl>
  <w:p w14:paraId="6AC23FE9" w14:textId="77777777" w:rsidR="002D68D3" w:rsidRDefault="000327C2" w:rsidP="00D61304">
    <w:pPr>
      <w:jc w:val="right"/>
      <w:rPr>
        <w:rFonts w:ascii="Liberation Sans" w:hAnsi="Liberation Sans"/>
        <w:color w:val="004586"/>
        <w:sz w:val="20"/>
        <w:szCs w:val="20"/>
      </w:rPr>
    </w:pPr>
    <w:r>
      <w:rPr>
        <w:rFonts w:ascii="Liberation Sans" w:hAnsi="Liberation Sans"/>
        <w:color w:val="004586"/>
        <w:sz w:val="20"/>
        <w:szCs w:val="20"/>
      </w:rPr>
      <w:t xml:space="preserve">Página </w:t>
    </w:r>
    <w:r>
      <w:rPr>
        <w:rFonts w:ascii="Liberation Sans" w:hAnsi="Liberation Sans"/>
        <w:color w:val="004586"/>
        <w:sz w:val="20"/>
        <w:szCs w:val="20"/>
      </w:rP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rPr>
        <w:rFonts w:ascii="Liberation Sans" w:hAnsi="Liberation Sans"/>
        <w:color w:val="004586"/>
        <w:sz w:val="20"/>
        <w:szCs w:val="20"/>
      </w:rPr>
      <w:t xml:space="preserve"> de </w:t>
    </w:r>
    <w:r>
      <w:rPr>
        <w:rFonts w:ascii="Liberation Sans" w:hAnsi="Liberation Sans"/>
        <w:color w:val="004586"/>
        <w:sz w:val="20"/>
        <w:szCs w:val="20"/>
      </w:rPr>
      <w:fldChar w:fldCharType="begin"/>
    </w:r>
    <w:r>
      <w:instrText>NUMPAGES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DAC3E" w14:textId="77777777" w:rsidR="0009546B" w:rsidRDefault="0009546B">
      <w:r>
        <w:separator/>
      </w:r>
    </w:p>
  </w:footnote>
  <w:footnote w:type="continuationSeparator" w:id="0">
    <w:p w14:paraId="2DA35CDC" w14:textId="77777777" w:rsidR="0009546B" w:rsidRDefault="000954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867" w:type="dxa"/>
      <w:tblInd w:w="-625" w:type="dxa"/>
      <w:tblBorders>
        <w:right w:val="single" w:sz="8" w:space="0" w:color="000080"/>
        <w:insideV w:val="single" w:sz="8" w:space="0" w:color="000080"/>
      </w:tblBorders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493"/>
      <w:gridCol w:w="5160"/>
      <w:gridCol w:w="3707"/>
      <w:gridCol w:w="507"/>
    </w:tblGrid>
    <w:tr w:rsidR="002D68D3" w14:paraId="02DF0CED" w14:textId="77777777" w:rsidTr="009B0B1B">
      <w:trPr>
        <w:trHeight w:val="1226"/>
      </w:trPr>
      <w:tc>
        <w:tcPr>
          <w:tcW w:w="1493" w:type="dxa"/>
          <w:tcBorders>
            <w:right w:val="single" w:sz="8" w:space="0" w:color="000080"/>
          </w:tcBorders>
          <w:shd w:val="clear" w:color="auto" w:fill="auto"/>
        </w:tcPr>
        <w:p w14:paraId="0807647F" w14:textId="77777777" w:rsidR="002D68D3" w:rsidRDefault="009B0B1B" w:rsidP="009B0B1B">
          <w:pPr>
            <w:pStyle w:val="TableContents"/>
            <w:ind w:right="107"/>
            <w:rPr>
              <w:rFonts w:ascii="Liberation Sans" w:hAnsi="Liberation Sans"/>
            </w:rPr>
          </w:pPr>
          <w:r>
            <w:rPr>
              <w:rFonts w:ascii="Liberation Sans" w:hAnsi="Liberation Sans"/>
              <w:noProof/>
            </w:rPr>
            <w:drawing>
              <wp:anchor distT="0" distB="0" distL="114300" distR="114300" simplePos="0" relativeHeight="251695104" behindDoc="0" locked="0" layoutInCell="1" allowOverlap="1" wp14:anchorId="7F6F992D" wp14:editId="77544DA1">
                <wp:simplePos x="0" y="0"/>
                <wp:positionH relativeFrom="column">
                  <wp:posOffset>139700</wp:posOffset>
                </wp:positionH>
                <wp:positionV relativeFrom="paragraph">
                  <wp:posOffset>-10795</wp:posOffset>
                </wp:positionV>
                <wp:extent cx="647700" cy="915670"/>
                <wp:effectExtent l="0" t="0" r="0" b="0"/>
                <wp:wrapSquare wrapText="bothSides"/>
                <wp:docPr id="28" name="graphics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raphics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7700" cy="915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160" w:type="dxa"/>
          <w:shd w:val="clear" w:color="auto" w:fill="auto"/>
        </w:tcPr>
        <w:p w14:paraId="1EA71010" w14:textId="77777777" w:rsidR="002D68D3" w:rsidRPr="009B0B1B" w:rsidRDefault="000327C2">
          <w:pPr>
            <w:pStyle w:val="TableContents"/>
            <w:rPr>
              <w:rFonts w:ascii="Liberation Sans" w:hAnsi="Liberation Sans"/>
              <w:b/>
              <w:bCs/>
              <w:color w:val="004586"/>
              <w:sz w:val="56"/>
              <w:szCs w:val="64"/>
            </w:rPr>
          </w:pPr>
          <w:r w:rsidRPr="009B0B1B">
            <w:rPr>
              <w:rFonts w:ascii="Liberation Sans" w:hAnsi="Liberation Sans"/>
              <w:b/>
              <w:bCs/>
              <w:color w:val="004586"/>
              <w:sz w:val="56"/>
              <w:szCs w:val="64"/>
            </w:rPr>
            <w:t>UNAH</w:t>
          </w:r>
        </w:p>
        <w:p w14:paraId="0A200AEF" w14:textId="77777777" w:rsidR="002D68D3" w:rsidRPr="009B0B1B" w:rsidRDefault="000327C2">
          <w:pPr>
            <w:pStyle w:val="TableContents"/>
            <w:jc w:val="left"/>
            <w:rPr>
              <w:rFonts w:ascii="Liberation Sans" w:hAnsi="Liberation Sans"/>
              <w:color w:val="004586"/>
              <w:sz w:val="12"/>
              <w:szCs w:val="16"/>
            </w:rPr>
          </w:pPr>
          <w:r w:rsidRPr="009B0B1B">
            <w:rPr>
              <w:rFonts w:ascii="Liberation Sans" w:hAnsi="Liberation Sans"/>
              <w:color w:val="004586"/>
              <w:sz w:val="12"/>
              <w:szCs w:val="16"/>
            </w:rPr>
            <w:t xml:space="preserve">UNIVERSIDAD NACIONAL </w:t>
          </w:r>
        </w:p>
        <w:p w14:paraId="0A50337E" w14:textId="77777777" w:rsidR="002D68D3" w:rsidRPr="009B0B1B" w:rsidRDefault="000327C2">
          <w:pPr>
            <w:pStyle w:val="TableContents"/>
            <w:jc w:val="left"/>
            <w:rPr>
              <w:rFonts w:ascii="Liberation Sans" w:hAnsi="Liberation Sans"/>
              <w:b/>
              <w:bCs/>
              <w:color w:val="004586"/>
              <w:sz w:val="12"/>
              <w:szCs w:val="16"/>
            </w:rPr>
          </w:pPr>
          <w:r w:rsidRPr="009B0B1B">
            <w:rPr>
              <w:rFonts w:ascii="Liberation Sans" w:hAnsi="Liberation Sans"/>
              <w:b/>
              <w:bCs/>
              <w:color w:val="004586"/>
              <w:sz w:val="12"/>
              <w:szCs w:val="16"/>
            </w:rPr>
            <w:t>AUTÓNOMA DE HONDURAS</w:t>
          </w:r>
        </w:p>
        <w:p w14:paraId="41D412E2" w14:textId="77777777" w:rsidR="002D68D3" w:rsidRPr="009B0B1B" w:rsidRDefault="002D68D3">
          <w:pPr>
            <w:pStyle w:val="TableContents"/>
            <w:jc w:val="left"/>
            <w:rPr>
              <w:rFonts w:ascii="Liberation Sans" w:hAnsi="Liberation Sans"/>
              <w:b/>
              <w:bCs/>
              <w:color w:val="004586"/>
              <w:sz w:val="12"/>
              <w:szCs w:val="16"/>
            </w:rPr>
          </w:pPr>
        </w:p>
        <w:p w14:paraId="7FE54516" w14:textId="77777777" w:rsidR="002D68D3" w:rsidRPr="009B0B1B" w:rsidRDefault="000327C2">
          <w:pPr>
            <w:pStyle w:val="TableContents"/>
            <w:rPr>
              <w:rFonts w:ascii="Liberation Sans" w:hAnsi="Liberation Sans"/>
              <w:b/>
              <w:bCs/>
              <w:color w:val="004586"/>
              <w:sz w:val="16"/>
            </w:rPr>
          </w:pPr>
          <w:r w:rsidRPr="009B0B1B">
            <w:rPr>
              <w:rFonts w:ascii="Liberation Sans" w:hAnsi="Liberation Sans"/>
              <w:b/>
              <w:bCs/>
              <w:color w:val="004586"/>
              <w:sz w:val="16"/>
            </w:rPr>
            <w:t xml:space="preserve">DEPARTAMENTO DE </w:t>
          </w:r>
        </w:p>
        <w:p w14:paraId="199846CB" w14:textId="77777777" w:rsidR="002D68D3" w:rsidRDefault="000327C2">
          <w:pPr>
            <w:pStyle w:val="TableContents"/>
            <w:rPr>
              <w:rFonts w:ascii="Liberation Sans" w:hAnsi="Liberation Sans"/>
              <w:b/>
              <w:bCs/>
              <w:color w:val="004586"/>
            </w:rPr>
          </w:pPr>
          <w:r w:rsidRPr="009B0B1B">
            <w:rPr>
              <w:rFonts w:ascii="Liberation Sans" w:hAnsi="Liberation Sans"/>
              <w:b/>
              <w:bCs/>
              <w:color w:val="004586"/>
              <w:sz w:val="16"/>
            </w:rPr>
            <w:t>INGENIERÍA EN SISTEMAS</w:t>
          </w:r>
        </w:p>
      </w:tc>
      <w:tc>
        <w:tcPr>
          <w:tcW w:w="3707" w:type="dxa"/>
          <w:shd w:val="clear" w:color="auto" w:fill="auto"/>
        </w:tcPr>
        <w:p w14:paraId="01E09F82" w14:textId="77777777" w:rsidR="002D68D3" w:rsidRDefault="002D68D3">
          <w:pPr>
            <w:pStyle w:val="TableContents"/>
            <w:jc w:val="center"/>
            <w:rPr>
              <w:rFonts w:ascii="Liberation Sans" w:hAnsi="Liberation Sans"/>
              <w:i/>
              <w:iCs/>
              <w:color w:val="004586"/>
              <w:sz w:val="16"/>
              <w:szCs w:val="16"/>
            </w:rPr>
          </w:pPr>
        </w:p>
        <w:p w14:paraId="2153F5D3" w14:textId="77777777" w:rsidR="002D68D3" w:rsidRDefault="002D68D3">
          <w:pPr>
            <w:pStyle w:val="TableContents"/>
            <w:jc w:val="center"/>
            <w:rPr>
              <w:rFonts w:ascii="Liberation Sans" w:hAnsi="Liberation Sans"/>
              <w:i/>
              <w:iCs/>
              <w:color w:val="004586"/>
              <w:sz w:val="16"/>
              <w:szCs w:val="16"/>
            </w:rPr>
          </w:pPr>
        </w:p>
        <w:p w14:paraId="2D0A70F4" w14:textId="117E3189" w:rsidR="002D68D3" w:rsidRPr="009B0B1B" w:rsidRDefault="00473775">
          <w:pPr>
            <w:pStyle w:val="TableContents"/>
            <w:jc w:val="center"/>
            <w:rPr>
              <w:rFonts w:ascii="Liberation Sans" w:hAnsi="Liberation Sans"/>
              <w:b/>
              <w:i/>
              <w:iCs/>
              <w:color w:val="004586"/>
              <w:szCs w:val="16"/>
            </w:rPr>
          </w:pPr>
          <w:r>
            <w:rPr>
              <w:rFonts w:ascii="Liberation Sans" w:hAnsi="Liberation Sans"/>
              <w:b/>
              <w:i/>
              <w:iCs/>
              <w:color w:val="004586"/>
              <w:szCs w:val="16"/>
            </w:rPr>
            <w:t>Nombre Clase</w:t>
          </w:r>
        </w:p>
        <w:p w14:paraId="049C0E32" w14:textId="06BE0AF4" w:rsidR="009B0B1B" w:rsidRDefault="00473775">
          <w:pPr>
            <w:pStyle w:val="TableContents"/>
            <w:jc w:val="center"/>
            <w:rPr>
              <w:rFonts w:ascii="Liberation Sans" w:hAnsi="Liberation Sans"/>
              <w:i/>
              <w:iCs/>
              <w:color w:val="004586"/>
              <w:sz w:val="16"/>
              <w:szCs w:val="16"/>
            </w:rPr>
          </w:pPr>
          <w:r>
            <w:rPr>
              <w:rFonts w:ascii="Liberation Sans" w:hAnsi="Liberation Sans"/>
              <w:i/>
              <w:iCs/>
              <w:color w:val="004586"/>
              <w:sz w:val="16"/>
              <w:szCs w:val="16"/>
            </w:rPr>
            <w:t>Proyecto de clase</w:t>
          </w:r>
        </w:p>
        <w:p w14:paraId="71D94790" w14:textId="77777777" w:rsidR="009B0B1B" w:rsidRDefault="009B0B1B">
          <w:pPr>
            <w:pStyle w:val="TableContents"/>
            <w:jc w:val="center"/>
            <w:rPr>
              <w:rFonts w:ascii="Liberation Sans" w:hAnsi="Liberation Sans"/>
              <w:i/>
              <w:iCs/>
              <w:color w:val="004586"/>
              <w:sz w:val="16"/>
              <w:szCs w:val="16"/>
            </w:rPr>
          </w:pPr>
        </w:p>
        <w:p w14:paraId="379B5061" w14:textId="77777777" w:rsidR="009B0B1B" w:rsidRPr="009B0B1B" w:rsidRDefault="009B0B1B" w:rsidP="009B0B1B">
          <w:pPr>
            <w:pStyle w:val="TableContents"/>
            <w:jc w:val="center"/>
            <w:rPr>
              <w:rFonts w:ascii="Liberation Sans" w:hAnsi="Liberation Sans"/>
              <w:b/>
              <w:i/>
              <w:iCs/>
              <w:color w:val="004586"/>
              <w:sz w:val="16"/>
              <w:szCs w:val="16"/>
            </w:rPr>
          </w:pPr>
          <w:r w:rsidRPr="009B0B1B">
            <w:rPr>
              <w:rFonts w:ascii="Liberation Sans" w:hAnsi="Liberation Sans"/>
              <w:b/>
              <w:i/>
              <w:iCs/>
              <w:color w:val="004586"/>
              <w:sz w:val="16"/>
              <w:szCs w:val="16"/>
            </w:rPr>
            <w:t>Catedrático: Erick Vladimir Marín</w:t>
          </w:r>
        </w:p>
      </w:tc>
      <w:tc>
        <w:tcPr>
          <w:tcW w:w="507" w:type="dxa"/>
          <w:shd w:val="clear" w:color="auto" w:fill="auto"/>
        </w:tcPr>
        <w:p w14:paraId="5C6776D3" w14:textId="77777777" w:rsidR="002D68D3" w:rsidRDefault="002D68D3">
          <w:pPr>
            <w:pStyle w:val="TableContents"/>
            <w:shd w:val="clear" w:color="auto" w:fill="FFD320"/>
            <w:rPr>
              <w:rFonts w:ascii="Liberation Sans" w:hAnsi="Liberation Sans"/>
            </w:rPr>
          </w:pPr>
        </w:p>
        <w:p w14:paraId="0846517A" w14:textId="77777777" w:rsidR="002D68D3" w:rsidRDefault="002D68D3">
          <w:pPr>
            <w:pStyle w:val="TableContents"/>
            <w:shd w:val="clear" w:color="auto" w:fill="FFD320"/>
            <w:rPr>
              <w:rFonts w:ascii="Liberation Sans" w:hAnsi="Liberation Sans"/>
            </w:rPr>
          </w:pPr>
        </w:p>
        <w:p w14:paraId="0CB05A1D" w14:textId="77777777" w:rsidR="002D68D3" w:rsidRDefault="002D68D3">
          <w:pPr>
            <w:pStyle w:val="TableContents"/>
            <w:shd w:val="clear" w:color="auto" w:fill="FFD320"/>
            <w:rPr>
              <w:rFonts w:ascii="Liberation Sans" w:hAnsi="Liberation Sans"/>
            </w:rPr>
          </w:pPr>
        </w:p>
        <w:p w14:paraId="647DC521" w14:textId="77777777" w:rsidR="002D68D3" w:rsidRDefault="002D68D3">
          <w:pPr>
            <w:pStyle w:val="TableContents"/>
            <w:shd w:val="clear" w:color="auto" w:fill="FFD320"/>
            <w:rPr>
              <w:rFonts w:ascii="Liberation Sans" w:hAnsi="Liberation Sans"/>
            </w:rPr>
          </w:pPr>
        </w:p>
        <w:p w14:paraId="48005E7A" w14:textId="77777777" w:rsidR="002D68D3" w:rsidRDefault="002D68D3">
          <w:pPr>
            <w:pStyle w:val="TableContents"/>
            <w:shd w:val="clear" w:color="auto" w:fill="FFD320"/>
            <w:rPr>
              <w:rFonts w:ascii="Liberation Sans" w:hAnsi="Liberation Sans"/>
            </w:rPr>
          </w:pPr>
        </w:p>
        <w:p w14:paraId="51353FD7" w14:textId="77777777" w:rsidR="009B0B1B" w:rsidRDefault="009B0B1B">
          <w:pPr>
            <w:pStyle w:val="TableContents"/>
            <w:shd w:val="clear" w:color="auto" w:fill="FFD320"/>
            <w:rPr>
              <w:rFonts w:ascii="Liberation Sans" w:hAnsi="Liberation Sans"/>
            </w:rPr>
          </w:pPr>
        </w:p>
      </w:tc>
    </w:tr>
  </w:tbl>
  <w:p w14:paraId="41FF9034" w14:textId="77777777" w:rsidR="002D68D3" w:rsidRDefault="002D68D3" w:rsidP="009B0B1B">
    <w:pPr>
      <w:rPr>
        <w:rFonts w:ascii="Liberation Sans" w:hAnsi="Liberation Sans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60F111C"/>
    <w:multiLevelType w:val="multilevel"/>
    <w:tmpl w:val="089823EA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15E660C"/>
    <w:multiLevelType w:val="hybridMultilevel"/>
    <w:tmpl w:val="2D7A2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93481"/>
    <w:multiLevelType w:val="hybridMultilevel"/>
    <w:tmpl w:val="E304B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C413E"/>
    <w:multiLevelType w:val="hybridMultilevel"/>
    <w:tmpl w:val="51F8E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F87DD4"/>
    <w:multiLevelType w:val="hybridMultilevel"/>
    <w:tmpl w:val="0CC8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F56350"/>
    <w:multiLevelType w:val="hybridMultilevel"/>
    <w:tmpl w:val="7C34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342AA4"/>
    <w:multiLevelType w:val="hybridMultilevel"/>
    <w:tmpl w:val="FC0E3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3E756F"/>
    <w:multiLevelType w:val="multilevel"/>
    <w:tmpl w:val="07C2116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712D168D"/>
    <w:multiLevelType w:val="hybridMultilevel"/>
    <w:tmpl w:val="F2A8D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B74FA6"/>
    <w:multiLevelType w:val="hybridMultilevel"/>
    <w:tmpl w:val="B7B29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7"/>
  </w:num>
  <w:num w:numId="5">
    <w:abstractNumId w:val="4"/>
  </w:num>
  <w:num w:numId="6">
    <w:abstractNumId w:val="12"/>
  </w:num>
  <w:num w:numId="7">
    <w:abstractNumId w:val="9"/>
  </w:num>
  <w:num w:numId="8">
    <w:abstractNumId w:val="8"/>
  </w:num>
  <w:num w:numId="9">
    <w:abstractNumId w:val="5"/>
  </w:num>
  <w:num w:numId="10">
    <w:abstractNumId w:val="11"/>
  </w:num>
  <w:num w:numId="11">
    <w:abstractNumId w:val="0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D3"/>
    <w:rsid w:val="000327C2"/>
    <w:rsid w:val="00032E72"/>
    <w:rsid w:val="0009546B"/>
    <w:rsid w:val="000F50AB"/>
    <w:rsid w:val="0017781D"/>
    <w:rsid w:val="001A02E4"/>
    <w:rsid w:val="001B179D"/>
    <w:rsid w:val="001D6193"/>
    <w:rsid w:val="00237B51"/>
    <w:rsid w:val="002565A0"/>
    <w:rsid w:val="00266202"/>
    <w:rsid w:val="00296BD6"/>
    <w:rsid w:val="00297CC6"/>
    <w:rsid w:val="002D68D3"/>
    <w:rsid w:val="003711ED"/>
    <w:rsid w:val="0037770D"/>
    <w:rsid w:val="003A68BE"/>
    <w:rsid w:val="003B5434"/>
    <w:rsid w:val="003C2C87"/>
    <w:rsid w:val="003D5BE2"/>
    <w:rsid w:val="004004D1"/>
    <w:rsid w:val="00453E8D"/>
    <w:rsid w:val="00473775"/>
    <w:rsid w:val="004A2250"/>
    <w:rsid w:val="004E37F3"/>
    <w:rsid w:val="0056532C"/>
    <w:rsid w:val="005D40C9"/>
    <w:rsid w:val="005F45BA"/>
    <w:rsid w:val="006C541A"/>
    <w:rsid w:val="00766CEE"/>
    <w:rsid w:val="00782BA8"/>
    <w:rsid w:val="007F4DDB"/>
    <w:rsid w:val="00877786"/>
    <w:rsid w:val="008E2341"/>
    <w:rsid w:val="009231F6"/>
    <w:rsid w:val="00940250"/>
    <w:rsid w:val="00961A86"/>
    <w:rsid w:val="00977304"/>
    <w:rsid w:val="009B0B1B"/>
    <w:rsid w:val="009D3A0B"/>
    <w:rsid w:val="009D48F4"/>
    <w:rsid w:val="00A52AE3"/>
    <w:rsid w:val="00A52DBC"/>
    <w:rsid w:val="00A6490F"/>
    <w:rsid w:val="00A66F4B"/>
    <w:rsid w:val="00A823A0"/>
    <w:rsid w:val="00B600C7"/>
    <w:rsid w:val="00D61304"/>
    <w:rsid w:val="00D941BD"/>
    <w:rsid w:val="00DC5FDD"/>
    <w:rsid w:val="00DC7089"/>
    <w:rsid w:val="00E46A31"/>
    <w:rsid w:val="00E87E91"/>
    <w:rsid w:val="00F15643"/>
    <w:rsid w:val="00F219FE"/>
    <w:rsid w:val="00FC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831924B"/>
  <w15:docId w15:val="{D663D611-C2FE-4844-A8D9-4B9CD703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Hindi"/>
        <w:sz w:val="24"/>
        <w:szCs w:val="24"/>
        <w:lang w:val="es-HN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Arial" w:hAnsi="Arial"/>
      <w:sz w:val="22"/>
    </w:rPr>
  </w:style>
  <w:style w:type="paragraph" w:styleId="Heading1">
    <w:name w:val="heading 1"/>
    <w:basedOn w:val="Heading"/>
    <w:next w:val="BodyText"/>
    <w:qFormat/>
    <w:rsid w:val="007F4DDB"/>
    <w:pPr>
      <w:numPr>
        <w:numId w:val="1"/>
      </w:numPr>
      <w:outlineLvl w:val="0"/>
    </w:pPr>
    <w:rPr>
      <w:b/>
      <w:bCs/>
      <w:color w:val="00458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786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F45BA"/>
    <w:pPr>
      <w:keepNext/>
      <w:keepLines/>
      <w:widowControl/>
      <w:spacing w:line="276" w:lineRule="auto"/>
      <w:contextualSpacing/>
      <w:jc w:val="left"/>
    </w:pPr>
    <w:rPr>
      <w:rFonts w:ascii="Trebuchet MS" w:eastAsia="Trebuchet MS" w:hAnsi="Trebuchet MS" w:cs="Trebuchet MS"/>
      <w:color w:val="000000"/>
      <w:sz w:val="42"/>
      <w:szCs w:val="20"/>
      <w:lang w:eastAsia="en-US" w:bidi="ar-SA"/>
    </w:rPr>
  </w:style>
  <w:style w:type="character" w:customStyle="1" w:styleId="TitleChar">
    <w:name w:val="Title Char"/>
    <w:basedOn w:val="DefaultParagraphFont"/>
    <w:link w:val="Title"/>
    <w:uiPriority w:val="10"/>
    <w:qFormat/>
    <w:rsid w:val="005F45BA"/>
    <w:rPr>
      <w:rFonts w:ascii="Trebuchet MS" w:eastAsia="Trebuchet MS" w:hAnsi="Trebuchet MS" w:cs="Trebuchet MS"/>
      <w:color w:val="000000"/>
      <w:sz w:val="42"/>
      <w:szCs w:val="20"/>
      <w:lang w:eastAsia="en-US" w:bidi="ar-SA"/>
    </w:rPr>
  </w:style>
  <w:style w:type="paragraph" w:styleId="ListParagraph">
    <w:name w:val="List Paragraph"/>
    <w:basedOn w:val="Normal"/>
    <w:uiPriority w:val="34"/>
    <w:qFormat/>
    <w:rsid w:val="005F45BA"/>
    <w:pPr>
      <w:widowControl/>
      <w:spacing w:line="276" w:lineRule="auto"/>
      <w:ind w:left="720"/>
      <w:contextualSpacing/>
      <w:jc w:val="left"/>
    </w:pPr>
    <w:rPr>
      <w:rFonts w:eastAsia="MS Mincho" w:cs="Arial"/>
      <w:color w:val="000000"/>
      <w:szCs w:val="20"/>
      <w:lang w:eastAsia="en-US" w:bidi="ar-SA"/>
    </w:rPr>
  </w:style>
  <w:style w:type="paragraph" w:styleId="NoSpacing">
    <w:name w:val="No Spacing"/>
    <w:uiPriority w:val="1"/>
    <w:qFormat/>
    <w:rsid w:val="005F45BA"/>
    <w:rPr>
      <w:rFonts w:ascii="Arial" w:eastAsia="MS Mincho" w:hAnsi="Arial" w:cs="Arial"/>
      <w:color w:val="000000"/>
      <w:sz w:val="22"/>
      <w:szCs w:val="20"/>
      <w:lang w:val="en-US" w:eastAsia="en-US" w:bidi="ar-SA"/>
    </w:rPr>
  </w:style>
  <w:style w:type="table" w:styleId="TableGrid">
    <w:name w:val="Table Grid"/>
    <w:basedOn w:val="TableNormal"/>
    <w:uiPriority w:val="39"/>
    <w:rsid w:val="005F45BA"/>
    <w:rPr>
      <w:rFonts w:ascii="Arial" w:eastAsia="MS Mincho" w:hAnsi="Arial" w:cs="Arial"/>
      <w:color w:val="000000"/>
      <w:sz w:val="22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45BA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F45BA"/>
    <w:pPr>
      <w:widowControl/>
      <w:spacing w:after="100" w:line="276" w:lineRule="auto"/>
      <w:jc w:val="left"/>
    </w:pPr>
    <w:rPr>
      <w:rFonts w:eastAsia="MS Mincho" w:cs="Arial"/>
      <w:color w:val="000000"/>
      <w:szCs w:val="20"/>
      <w:lang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77786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styleId="UnresolvedMention">
    <w:name w:val="Unresolved Mention"/>
    <w:basedOn w:val="DefaultParagraphFont"/>
    <w:uiPriority w:val="99"/>
    <w:semiHidden/>
    <w:unhideWhenUsed/>
    <w:rsid w:val="00877786"/>
    <w:rPr>
      <w:color w:val="808080"/>
      <w:shd w:val="clear" w:color="auto" w:fill="E6E6E6"/>
    </w:rPr>
  </w:style>
  <w:style w:type="paragraph" w:styleId="TOC2">
    <w:name w:val="toc 2"/>
    <w:basedOn w:val="Normal"/>
    <w:next w:val="Normal"/>
    <w:autoRedefine/>
    <w:uiPriority w:val="39"/>
    <w:unhideWhenUsed/>
    <w:rsid w:val="009D3A0B"/>
    <w:pPr>
      <w:spacing w:after="100"/>
      <w:ind w:left="220"/>
    </w:pPr>
    <w:rPr>
      <w:rFonts w:cs="Mangal"/>
    </w:rPr>
  </w:style>
  <w:style w:type="table" w:customStyle="1" w:styleId="Tablaconcuadrcula1">
    <w:name w:val="Tabla con cuadrícula1"/>
    <w:basedOn w:val="TableNormal"/>
    <w:next w:val="TableGrid"/>
    <w:uiPriority w:val="59"/>
    <w:rsid w:val="001B179D"/>
    <w:rPr>
      <w:rFonts w:asciiTheme="minorHAnsi" w:eastAsiaTheme="minorHAnsi" w:hAnsiTheme="minorHAnsi" w:cstheme="minorBidi"/>
      <w:sz w:val="22"/>
      <w:szCs w:val="22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1741</TotalTime>
  <Pages>3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Marín</dc:creator>
  <dc:description/>
  <cp:lastModifiedBy>Jorge Reyes</cp:lastModifiedBy>
  <cp:revision>7</cp:revision>
  <cp:lastPrinted>2018-09-18T20:57:00Z</cp:lastPrinted>
  <dcterms:created xsi:type="dcterms:W3CDTF">2018-10-27T18:47:00Z</dcterms:created>
  <dcterms:modified xsi:type="dcterms:W3CDTF">2019-08-19T08:17:00Z</dcterms:modified>
  <dc:language>es-HN</dc:language>
</cp:coreProperties>
</file>